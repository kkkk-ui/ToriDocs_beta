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9DC0601" w14:textId="61A4DF85" w:rsidR="002F5F35" w:rsidRPr="005D51D9" w:rsidRDefault="00E32466" w:rsidP="005D51D9">
      <w:pPr>
        <w:jc w:val="center"/>
        <w:rPr>
          <w:rFonts w:asciiTheme="majorEastAsia" w:eastAsiaTheme="majorEastAsia" w:hAnsiTheme="majorEastAsia"/>
          <w:sz w:val="28"/>
          <w:szCs w:val="28"/>
          <w:lang w:eastAsia="ja-JP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ja-JP"/>
        </w:rPr>
        <w:t>共通テーマのユースケースに関する考察</w:t>
      </w:r>
    </w:p>
    <w:p w14:paraId="18DF230A" w14:textId="6D261664" w:rsidR="00ED7B69" w:rsidRDefault="00ED7B69">
      <w:pPr>
        <w:jc w:val="center"/>
        <w:rPr>
          <w:rFonts w:asciiTheme="minorEastAsia" w:eastAsiaTheme="minorEastAsia" w:hAnsiTheme="minorEastAsia"/>
          <w:sz w:val="24"/>
          <w:szCs w:val="24"/>
          <w:lang w:eastAsia="ja-JP"/>
        </w:rPr>
      </w:pPr>
      <w:r w:rsidRPr="002F5F35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5D51D9">
        <w:rPr>
          <w:rFonts w:asciiTheme="minorEastAsia" w:eastAsiaTheme="minorEastAsia" w:hAnsiTheme="minorEastAsia" w:hint="eastAsia"/>
          <w:sz w:val="24"/>
          <w:szCs w:val="24"/>
          <w:lang w:eastAsia="ja-JP"/>
        </w:rPr>
        <w:t>報告者</w:t>
      </w:r>
      <w:r w:rsidR="00193A26">
        <w:rPr>
          <w:rFonts w:asciiTheme="minorEastAsia" w:eastAsiaTheme="minorEastAsia" w:hAnsiTheme="minorEastAsia" w:hint="eastAsia"/>
          <w:sz w:val="24"/>
          <w:szCs w:val="24"/>
          <w:lang w:eastAsia="ja-JP"/>
        </w:rPr>
        <w:t xml:space="preserve">　</w:t>
      </w:r>
      <w:r w:rsidR="00193A26">
        <w:rPr>
          <w:rFonts w:asciiTheme="minorEastAsia" w:eastAsiaTheme="minorEastAsia" w:hAnsiTheme="minorEastAsia"/>
          <w:sz w:val="24"/>
          <w:szCs w:val="24"/>
          <w:lang w:eastAsia="ja-JP"/>
        </w:rPr>
        <w:t>氏名</w:t>
      </w:r>
      <w:r w:rsidR="005D51D9">
        <w:rPr>
          <w:rFonts w:asciiTheme="minorEastAsia" w:eastAsiaTheme="minorEastAsia" w:hAnsiTheme="minorEastAsia" w:hint="eastAsia"/>
          <w:sz w:val="24"/>
          <w:szCs w:val="24"/>
          <w:lang w:eastAsia="ja-JP"/>
        </w:rPr>
        <w:t xml:space="preserve">　河上　皓汰</w:t>
      </w:r>
    </w:p>
    <w:p w14:paraId="6FFC95FE" w14:textId="77777777" w:rsidR="00ED7B69" w:rsidRPr="002F5F35" w:rsidRDefault="00ED7B69">
      <w:pPr>
        <w:rPr>
          <w:rFonts w:asciiTheme="minorEastAsia" w:eastAsiaTheme="minorEastAsia" w:hAnsiTheme="minorEastAsia"/>
          <w:lang w:eastAsia="ja-JP"/>
        </w:rPr>
      </w:pPr>
    </w:p>
    <w:p w14:paraId="48131467" w14:textId="77777777" w:rsidR="00ED7B69" w:rsidRPr="002F5F35" w:rsidRDefault="00ED7B69" w:rsidP="00057F4A">
      <w:pPr>
        <w:pStyle w:val="1"/>
        <w:rPr>
          <w:lang w:eastAsia="ja-JP"/>
        </w:rPr>
        <w:sectPr w:rsidR="00ED7B69" w:rsidRPr="002F5F35" w:rsidSect="00AE3E59">
          <w:headerReference w:type="default" r:id="rId8"/>
          <w:footnotePr>
            <w:pos w:val="beneathText"/>
          </w:footnotePr>
          <w:pgSz w:w="11905" w:h="16837"/>
          <w:pgMar w:top="1134" w:right="1134" w:bottom="1021" w:left="1134" w:header="737" w:footer="992" w:gutter="0"/>
          <w:cols w:space="720"/>
          <w:docGrid w:type="lines" w:linePitch="272" w:charSpace="4096"/>
        </w:sectPr>
      </w:pPr>
    </w:p>
    <w:p w14:paraId="1F02993F" w14:textId="39407AA5" w:rsidR="00ED7B69" w:rsidRPr="002F5F35" w:rsidRDefault="00B044CD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 xml:space="preserve">1. </w:t>
      </w:r>
      <w:r w:rsidR="00C81BD2">
        <w:rPr>
          <w:rFonts w:asciiTheme="majorEastAsia" w:eastAsiaTheme="majorEastAsia" w:hAnsiTheme="majorEastAsia" w:hint="eastAsia"/>
          <w:sz w:val="24"/>
          <w:szCs w:val="24"/>
          <w:lang w:eastAsia="ja-JP"/>
        </w:rPr>
        <w:t>共通点</w:t>
      </w:r>
    </w:p>
    <w:p w14:paraId="04ADAE56" w14:textId="58993D92" w:rsidR="00ED7B69" w:rsidRDefault="00FF3297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・</w:t>
      </w:r>
      <w:r w:rsidR="008E5005">
        <w:rPr>
          <w:rFonts w:asciiTheme="minorEastAsia" w:eastAsiaTheme="minorEastAsia" w:hAnsiTheme="minorEastAsia" w:hint="eastAsia"/>
          <w:lang w:eastAsia="ja-JP"/>
        </w:rPr>
        <w:t>AIを利用した評価</w:t>
      </w:r>
    </w:p>
    <w:p w14:paraId="0A80D08E" w14:textId="09DA956F" w:rsidR="008E5005" w:rsidRDefault="00FF3297">
      <w:pPr>
        <w:rPr>
          <w:rFonts w:asciiTheme="minorEastAsia" w:eastAsiaTheme="minorEastAsia" w:hAnsiTheme="minorEastAsia" w:hint="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 xml:space="preserve">　多くのユースケース</w:t>
      </w:r>
      <w:r w:rsidR="0077522B">
        <w:rPr>
          <w:rFonts w:asciiTheme="minorEastAsia" w:eastAsiaTheme="minorEastAsia" w:hAnsiTheme="minorEastAsia" w:hint="eastAsia"/>
          <w:lang w:eastAsia="ja-JP"/>
        </w:rPr>
        <w:t>図</w:t>
      </w:r>
      <w:r>
        <w:rPr>
          <w:rFonts w:asciiTheme="minorEastAsia" w:eastAsiaTheme="minorEastAsia" w:hAnsiTheme="minorEastAsia" w:hint="eastAsia"/>
          <w:lang w:eastAsia="ja-JP"/>
        </w:rPr>
        <w:t>において、AIが</w:t>
      </w:r>
      <w:r w:rsidR="003A4A84">
        <w:rPr>
          <w:rFonts w:asciiTheme="minorEastAsia" w:eastAsiaTheme="minorEastAsia" w:hAnsiTheme="minorEastAsia" w:hint="eastAsia"/>
          <w:lang w:eastAsia="ja-JP"/>
        </w:rPr>
        <w:t>口コミを自動認識し、</w:t>
      </w:r>
      <w:r w:rsidR="00050FB4">
        <w:rPr>
          <w:rFonts w:asciiTheme="minorEastAsia" w:eastAsiaTheme="minorEastAsia" w:hAnsiTheme="minorEastAsia" w:hint="eastAsia"/>
          <w:lang w:eastAsia="ja-JP"/>
        </w:rPr>
        <w:t>評価するという仕組みが共通している。この評価は、口コミがステマかどうかを判断する目的で</w:t>
      </w:r>
      <w:r w:rsidR="00EC409C">
        <w:rPr>
          <w:rFonts w:asciiTheme="minorEastAsia" w:eastAsiaTheme="minorEastAsia" w:hAnsiTheme="minorEastAsia" w:hint="eastAsia"/>
          <w:lang w:eastAsia="ja-JP"/>
        </w:rPr>
        <w:t>行われ、最終的には評価値としてユーザーに提示される。</w:t>
      </w:r>
    </w:p>
    <w:p w14:paraId="7EA75EE5" w14:textId="77777777" w:rsidR="00C81BD2" w:rsidRDefault="00C81BD2">
      <w:pPr>
        <w:rPr>
          <w:rFonts w:asciiTheme="minorEastAsia" w:eastAsiaTheme="minorEastAsia" w:hAnsiTheme="minorEastAsia"/>
          <w:lang w:eastAsia="ja-JP"/>
        </w:rPr>
      </w:pPr>
    </w:p>
    <w:p w14:paraId="2EBCC1D2" w14:textId="2B9EF284" w:rsidR="00EC409C" w:rsidRDefault="00EC409C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・ユーザーが口コミページを開く</w:t>
      </w:r>
    </w:p>
    <w:p w14:paraId="6F42F763" w14:textId="6966EEB3" w:rsidR="00EC409C" w:rsidRDefault="00EC409C">
      <w:pPr>
        <w:rPr>
          <w:rFonts w:asciiTheme="minorEastAsia" w:eastAsiaTheme="minorEastAsia" w:hAnsiTheme="minorEastAsia" w:hint="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 xml:space="preserve">　</w:t>
      </w:r>
      <w:r w:rsidR="003C2A8A">
        <w:rPr>
          <w:rFonts w:asciiTheme="minorEastAsia" w:eastAsiaTheme="minorEastAsia" w:hAnsiTheme="minorEastAsia" w:hint="eastAsia"/>
          <w:lang w:eastAsia="ja-JP"/>
        </w:rPr>
        <w:t>すべてのユースケース</w:t>
      </w:r>
      <w:r w:rsidR="0077522B">
        <w:rPr>
          <w:rFonts w:asciiTheme="minorEastAsia" w:eastAsiaTheme="minorEastAsia" w:hAnsiTheme="minorEastAsia" w:hint="eastAsia"/>
          <w:lang w:eastAsia="ja-JP"/>
        </w:rPr>
        <w:t>図</w:t>
      </w:r>
      <w:r w:rsidR="003C2A8A">
        <w:rPr>
          <w:rFonts w:asciiTheme="minorEastAsia" w:eastAsiaTheme="minorEastAsia" w:hAnsiTheme="minorEastAsia" w:hint="eastAsia"/>
          <w:lang w:eastAsia="ja-JP"/>
        </w:rPr>
        <w:t>において、ユーザーが</w:t>
      </w:r>
      <w:r w:rsidR="007B02BC">
        <w:rPr>
          <w:rFonts w:asciiTheme="minorEastAsia" w:eastAsiaTheme="minorEastAsia" w:hAnsiTheme="minorEastAsia" w:hint="eastAsia"/>
          <w:lang w:eastAsia="ja-JP"/>
        </w:rPr>
        <w:t>特定の商品に関する口コミページを開き、そのページをAIに自動認識させる</w:t>
      </w:r>
      <w:r w:rsidR="00386942">
        <w:rPr>
          <w:rFonts w:asciiTheme="minorEastAsia" w:eastAsiaTheme="minorEastAsia" w:hAnsiTheme="minorEastAsia" w:hint="eastAsia"/>
          <w:lang w:eastAsia="ja-JP"/>
        </w:rPr>
        <w:t>流れが書かれている。</w:t>
      </w:r>
    </w:p>
    <w:p w14:paraId="41AB1BB6" w14:textId="77777777" w:rsidR="00EC409C" w:rsidRDefault="00EC409C">
      <w:pPr>
        <w:rPr>
          <w:rFonts w:asciiTheme="minorEastAsia" w:eastAsiaTheme="minorEastAsia" w:hAnsiTheme="minorEastAsia" w:hint="eastAsia"/>
          <w:lang w:eastAsia="ja-JP"/>
        </w:rPr>
      </w:pPr>
    </w:p>
    <w:p w14:paraId="25382E68" w14:textId="077DC56F" w:rsidR="00C81BD2" w:rsidRDefault="00E7047D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・評価結果</w:t>
      </w:r>
      <w:r w:rsidR="007E6B42">
        <w:rPr>
          <w:rFonts w:asciiTheme="minorEastAsia" w:eastAsiaTheme="minorEastAsia" w:hAnsiTheme="minorEastAsia" w:hint="eastAsia"/>
          <w:lang w:eastAsia="ja-JP"/>
        </w:rPr>
        <w:t>の表示</w:t>
      </w:r>
    </w:p>
    <w:p w14:paraId="07938D49" w14:textId="565CF5E4" w:rsidR="007E6B42" w:rsidRDefault="007E6B42">
      <w:pPr>
        <w:rPr>
          <w:rFonts w:asciiTheme="minorEastAsia" w:eastAsiaTheme="minorEastAsia" w:hAnsiTheme="minorEastAsia" w:hint="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 xml:space="preserve">　口コミページをAIに自動認識させた後、ステマかどうか</w:t>
      </w:r>
      <w:r w:rsidR="00DA05A5">
        <w:rPr>
          <w:rFonts w:asciiTheme="minorEastAsia" w:eastAsiaTheme="minorEastAsia" w:hAnsiTheme="minorEastAsia" w:hint="eastAsia"/>
          <w:lang w:eastAsia="ja-JP"/>
        </w:rPr>
        <w:t>の評価結果を数値あるいはメッセージとしてユーザーに提示され、</w:t>
      </w:r>
      <w:r w:rsidR="00A02B34">
        <w:rPr>
          <w:rFonts w:asciiTheme="minorEastAsia" w:eastAsiaTheme="minorEastAsia" w:hAnsiTheme="minorEastAsia" w:hint="eastAsia"/>
          <w:lang w:eastAsia="ja-JP"/>
        </w:rPr>
        <w:t>判断のための参考情報として使用されるプロセスが書かれている。</w:t>
      </w:r>
    </w:p>
    <w:p w14:paraId="7DAEF058" w14:textId="77777777" w:rsidR="00E7047D" w:rsidRPr="00B044CD" w:rsidRDefault="00E7047D">
      <w:pPr>
        <w:rPr>
          <w:rFonts w:asciiTheme="minorEastAsia" w:eastAsiaTheme="minorEastAsia" w:hAnsiTheme="minorEastAsia" w:hint="eastAsia"/>
          <w:lang w:eastAsia="ja-JP"/>
        </w:rPr>
      </w:pPr>
    </w:p>
    <w:p w14:paraId="1605CA9F" w14:textId="3E94F065" w:rsidR="00ED7B69" w:rsidRPr="002F5F35" w:rsidRDefault="00B044CD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 xml:space="preserve">2. </w:t>
      </w:r>
      <w:r w:rsidR="00C81BD2">
        <w:rPr>
          <w:rFonts w:asciiTheme="majorEastAsia" w:eastAsiaTheme="majorEastAsia" w:hAnsiTheme="majorEastAsia" w:hint="eastAsia"/>
          <w:sz w:val="24"/>
          <w:szCs w:val="24"/>
          <w:lang w:eastAsia="ja-JP"/>
        </w:rPr>
        <w:t>相違点</w:t>
      </w:r>
    </w:p>
    <w:p w14:paraId="26AEF614" w14:textId="5B89930B" w:rsidR="00B840F9" w:rsidRDefault="00904239">
      <w:pPr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・ユーザーの役割の違い</w:t>
      </w:r>
    </w:p>
    <w:p w14:paraId="2340DEF2" w14:textId="66C6B9FB" w:rsidR="00904239" w:rsidRDefault="00904239">
      <w:pPr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 xml:space="preserve">　</w:t>
      </w:r>
      <w:r w:rsidR="0077522B">
        <w:rPr>
          <w:rFonts w:asciiTheme="minorEastAsia" w:eastAsiaTheme="minorEastAsia" w:hAnsiTheme="minorEastAsia" w:hint="eastAsia"/>
          <w:sz w:val="21"/>
          <w:szCs w:val="21"/>
          <w:lang w:eastAsia="ja-JP"/>
        </w:rPr>
        <w:t>ユースケース図によってユーザーを「消費者」「購入者」あるいは「アプリ利用者」など</w:t>
      </w:r>
      <w:r w:rsidR="00522AC3">
        <w:rPr>
          <w:rFonts w:asciiTheme="minorEastAsia" w:eastAsiaTheme="minorEastAsia" w:hAnsiTheme="minorEastAsia" w:hint="eastAsia"/>
          <w:sz w:val="21"/>
          <w:szCs w:val="21"/>
          <w:lang w:eastAsia="ja-JP"/>
        </w:rPr>
        <w:t>、表記名が異なっている。このアプリが使用する</w:t>
      </w:r>
      <w:r w:rsidR="0000734C">
        <w:rPr>
          <w:rFonts w:asciiTheme="minorEastAsia" w:eastAsiaTheme="minorEastAsia" w:hAnsiTheme="minorEastAsia" w:hint="eastAsia"/>
          <w:sz w:val="21"/>
          <w:szCs w:val="21"/>
          <w:lang w:eastAsia="ja-JP"/>
        </w:rPr>
        <w:t>ユーザーの役割によって</w:t>
      </w:r>
      <w:r w:rsidR="00B04031">
        <w:rPr>
          <w:rFonts w:asciiTheme="minorEastAsia" w:eastAsiaTheme="minorEastAsia" w:hAnsiTheme="minorEastAsia" w:hint="eastAsia"/>
          <w:sz w:val="21"/>
          <w:szCs w:val="21"/>
          <w:lang w:eastAsia="ja-JP"/>
        </w:rPr>
        <w:t>は、口コミページを評価する際の意図や使い方に差異が生じ、</w:t>
      </w:r>
      <w:r w:rsidR="00CC722F">
        <w:rPr>
          <w:rFonts w:asciiTheme="minorEastAsia" w:eastAsiaTheme="minorEastAsia" w:hAnsiTheme="minorEastAsia" w:hint="eastAsia"/>
          <w:sz w:val="21"/>
          <w:szCs w:val="21"/>
          <w:lang w:eastAsia="ja-JP"/>
        </w:rPr>
        <w:t>アプリの使用目的、</w:t>
      </w:r>
      <w:r w:rsidR="001C72A0">
        <w:rPr>
          <w:rFonts w:asciiTheme="minorEastAsia" w:eastAsiaTheme="minorEastAsia" w:hAnsiTheme="minorEastAsia" w:hint="eastAsia"/>
          <w:sz w:val="21"/>
          <w:szCs w:val="21"/>
          <w:lang w:eastAsia="ja-JP"/>
        </w:rPr>
        <w:t>ターゲット層が変わると想定される。</w:t>
      </w:r>
    </w:p>
    <w:p w14:paraId="77B3D0D9" w14:textId="77777777" w:rsidR="00904239" w:rsidRDefault="00904239">
      <w:pPr>
        <w:rPr>
          <w:rFonts w:asciiTheme="minorEastAsia" w:eastAsiaTheme="minorEastAsia" w:hAnsiTheme="minorEastAsia"/>
          <w:sz w:val="21"/>
          <w:szCs w:val="21"/>
          <w:lang w:eastAsia="ja-JP"/>
        </w:rPr>
      </w:pPr>
    </w:p>
    <w:p w14:paraId="6CA5D173" w14:textId="4489D12E" w:rsidR="001C72A0" w:rsidRDefault="00916AA5">
      <w:pPr>
        <w:rPr>
          <w:rFonts w:asciiTheme="minorEastAsia" w:eastAsiaTheme="minorEastAsia" w:hAnsiTheme="minor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>・</w:t>
      </w:r>
      <w:r w:rsidR="00684AA4">
        <w:rPr>
          <w:rFonts w:asciiTheme="minorEastAsia" w:eastAsiaTheme="minorEastAsia" w:hAnsiTheme="minorEastAsia" w:hint="eastAsia"/>
          <w:sz w:val="21"/>
          <w:szCs w:val="21"/>
          <w:lang w:eastAsia="ja-JP"/>
        </w:rPr>
        <w:t>評価の表示方法</w:t>
      </w:r>
    </w:p>
    <w:p w14:paraId="7E2C8F86" w14:textId="45D2F063" w:rsidR="00916AA5" w:rsidRDefault="00C1123F">
      <w:pPr>
        <w:rPr>
          <w:rFonts w:asciiTheme="minorEastAsia" w:eastAsia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ja-JP"/>
        </w:rPr>
        <w:t xml:space="preserve">　ユースケース図より、評価値が数字であったり、メッセージであったり</w:t>
      </w:r>
      <w:r w:rsidR="00682CC2">
        <w:rPr>
          <w:rFonts w:asciiTheme="minorEastAsia" w:eastAsiaTheme="minorEastAsia" w:hAnsiTheme="minorEastAsia" w:hint="eastAsia"/>
          <w:sz w:val="21"/>
          <w:szCs w:val="21"/>
          <w:lang w:eastAsia="ja-JP"/>
        </w:rPr>
        <w:t>、表示形式が口コミ横に表示される、画面にポップアップ表示される</w:t>
      </w:r>
      <w:r w:rsidR="00FC496D">
        <w:rPr>
          <w:rFonts w:asciiTheme="minorEastAsia" w:eastAsiaTheme="minorEastAsia" w:hAnsiTheme="minorEastAsia" w:hint="eastAsia"/>
          <w:sz w:val="21"/>
          <w:szCs w:val="21"/>
          <w:lang w:eastAsia="ja-JP"/>
        </w:rPr>
        <w:t>、別ページに遷移して表示されるなど、評価結果の提示方法が異なっており定まっていないことがわかる。この違いは</w:t>
      </w:r>
      <w:r w:rsidR="00673F61">
        <w:rPr>
          <w:rFonts w:asciiTheme="minorEastAsia" w:eastAsiaTheme="minorEastAsia" w:hAnsiTheme="minorEastAsia" w:hint="eastAsia"/>
          <w:sz w:val="21"/>
          <w:szCs w:val="21"/>
          <w:lang w:eastAsia="ja-JP"/>
        </w:rPr>
        <w:t>UI設計時に影響を与え、操作性や視覚的な印象に関わると考えられる。</w:t>
      </w:r>
    </w:p>
    <w:p w14:paraId="47684748" w14:textId="77777777" w:rsidR="00C80197" w:rsidRPr="00C80197" w:rsidRDefault="00C80197">
      <w:pPr>
        <w:rPr>
          <w:rFonts w:asciiTheme="minorEastAsia" w:eastAsiaTheme="minorEastAsia" w:hAnsiTheme="minorEastAsia"/>
          <w:sz w:val="21"/>
          <w:szCs w:val="21"/>
          <w:lang w:eastAsia="ja-JP"/>
        </w:rPr>
      </w:pPr>
    </w:p>
    <w:p w14:paraId="2483C683" w14:textId="3358C675" w:rsidR="00ED7B69" w:rsidRPr="002F5F35" w:rsidRDefault="00B044CD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 xml:space="preserve">3. </w:t>
      </w:r>
      <w:r w:rsidR="00C81BD2">
        <w:rPr>
          <w:rFonts w:asciiTheme="majorEastAsia" w:eastAsiaTheme="majorEastAsia" w:hAnsiTheme="majorEastAsia" w:hint="eastAsia"/>
          <w:sz w:val="24"/>
          <w:szCs w:val="24"/>
          <w:lang w:eastAsia="ja-JP"/>
        </w:rPr>
        <w:t>まとめ</w:t>
      </w:r>
    </w:p>
    <w:p w14:paraId="43B40F7D" w14:textId="10AE8604" w:rsidR="00F43874" w:rsidRDefault="007B0062" w:rsidP="00C447FC">
      <w:pPr>
        <w:jc w:val="left"/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 xml:space="preserve">　</w:t>
      </w:r>
      <w:r w:rsidR="00673F61">
        <w:rPr>
          <w:rFonts w:asciiTheme="minorEastAsia" w:eastAsiaTheme="minorEastAsia" w:hAnsiTheme="minorEastAsia" w:hint="eastAsia"/>
          <w:lang w:eastAsia="ja-JP"/>
        </w:rPr>
        <w:t>今回の</w:t>
      </w:r>
      <w:r w:rsidR="005C3647">
        <w:rPr>
          <w:rFonts w:asciiTheme="minorEastAsia" w:eastAsiaTheme="minorEastAsia" w:hAnsiTheme="minorEastAsia" w:hint="eastAsia"/>
          <w:lang w:eastAsia="ja-JP"/>
        </w:rPr>
        <w:t>共通テーマとなった</w:t>
      </w:r>
      <w:r w:rsidR="00781533">
        <w:rPr>
          <w:rFonts w:asciiTheme="minorEastAsia" w:eastAsiaTheme="minorEastAsia" w:hAnsiTheme="minorEastAsia" w:hint="eastAsia"/>
          <w:lang w:eastAsia="ja-JP"/>
        </w:rPr>
        <w:t>ソフトウェアの大まかな流れとして、ユーザーが口コミページを</w:t>
      </w:r>
      <w:r w:rsidR="001416B6">
        <w:rPr>
          <w:rFonts w:asciiTheme="minorEastAsia" w:eastAsiaTheme="minorEastAsia" w:hAnsiTheme="minorEastAsia" w:hint="eastAsia"/>
          <w:lang w:eastAsia="ja-JP"/>
        </w:rPr>
        <w:t>開き、AIに自動認識させ、ステマかどうかを判断させることで</w:t>
      </w:r>
      <w:r w:rsidR="00391B6E">
        <w:rPr>
          <w:rFonts w:asciiTheme="minorEastAsia" w:eastAsiaTheme="minorEastAsia" w:hAnsiTheme="minorEastAsia" w:hint="eastAsia"/>
          <w:lang w:eastAsia="ja-JP"/>
        </w:rPr>
        <w:t>、ユーザーが参考情報を得ることができるといったものである。しかし、どういったユーザーに対してソフトウェアを利用してもらうか、AIの評価結果をどのように</w:t>
      </w:r>
      <w:r w:rsidR="009F079A">
        <w:rPr>
          <w:rFonts w:asciiTheme="minorEastAsia" w:eastAsiaTheme="minorEastAsia" w:hAnsiTheme="minorEastAsia" w:hint="eastAsia"/>
          <w:lang w:eastAsia="ja-JP"/>
        </w:rPr>
        <w:t>ユーザーに対して表示するかが各ユースケース図では</w:t>
      </w:r>
      <w:r w:rsidR="00524EC4">
        <w:rPr>
          <w:rFonts w:asciiTheme="minorEastAsia" w:eastAsiaTheme="minorEastAsia" w:hAnsiTheme="minorEastAsia" w:hint="eastAsia"/>
          <w:lang w:eastAsia="ja-JP"/>
        </w:rPr>
        <w:t>異なっており、ソフトウェア提案時点では曖昧な部分であることが分かった。</w:t>
      </w:r>
      <w:r w:rsidR="00F91EA9">
        <w:rPr>
          <w:rFonts w:asciiTheme="minorEastAsia" w:eastAsiaTheme="minorEastAsia" w:hAnsiTheme="minorEastAsia" w:hint="eastAsia"/>
          <w:lang w:eastAsia="ja-JP"/>
        </w:rPr>
        <w:t>この違いは設計時に影響を与えるため、</w:t>
      </w:r>
      <w:r w:rsidR="004859D7">
        <w:rPr>
          <w:rFonts w:asciiTheme="minorEastAsia" w:eastAsiaTheme="minorEastAsia" w:hAnsiTheme="minorEastAsia" w:hint="eastAsia"/>
          <w:lang w:eastAsia="ja-JP"/>
        </w:rPr>
        <w:t>ソフトウェアの目的に合わせて機能を定める必要があると考えた。</w:t>
      </w:r>
    </w:p>
    <w:p w14:paraId="78E6A146" w14:textId="77777777" w:rsidR="00C81BD2" w:rsidRDefault="00C81BD2" w:rsidP="00C447FC">
      <w:pPr>
        <w:jc w:val="left"/>
        <w:rPr>
          <w:rFonts w:asciiTheme="minorEastAsia" w:eastAsiaTheme="minorEastAsia" w:hAnsiTheme="minorEastAsia"/>
          <w:lang w:eastAsia="ja-JP"/>
        </w:rPr>
      </w:pPr>
    </w:p>
    <w:p w14:paraId="3D4FEB81" w14:textId="77777777" w:rsidR="00C81BD2" w:rsidRDefault="00C81BD2" w:rsidP="00C447FC">
      <w:pPr>
        <w:jc w:val="left"/>
        <w:rPr>
          <w:rFonts w:asciiTheme="minorEastAsia" w:eastAsiaTheme="minorEastAsia" w:hAnsiTheme="minorEastAsia" w:hint="eastAsia"/>
          <w:lang w:eastAsia="ja-JP"/>
        </w:rPr>
      </w:pPr>
    </w:p>
    <w:p w14:paraId="46E9E01D" w14:textId="2BB34DFA" w:rsidR="004C20D7" w:rsidRPr="004C20D7" w:rsidRDefault="00F43874" w:rsidP="004C20D7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>4. 参考文献</w:t>
      </w:r>
    </w:p>
    <w:p w14:paraId="332B30F1" w14:textId="6871B020" w:rsidR="00C81BD2" w:rsidRPr="00414D2C" w:rsidRDefault="0024508F" w:rsidP="00C447FC">
      <w:pPr>
        <w:jc w:val="left"/>
        <w:rPr>
          <w:rFonts w:asciiTheme="minorEastAsia" w:eastAsiaTheme="minorEastAsia" w:hAnsiTheme="minorEastAsia" w:hint="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 xml:space="preserve">　</w:t>
      </w:r>
      <w:r w:rsidR="007246BB">
        <w:rPr>
          <w:rFonts w:asciiTheme="minorEastAsia" w:eastAsiaTheme="minorEastAsia" w:hAnsiTheme="minorEastAsia" w:hint="eastAsia"/>
          <w:lang w:eastAsia="ja-JP"/>
        </w:rPr>
        <w:t>共通課題UC.pdf</w:t>
      </w:r>
    </w:p>
    <w:sectPr w:rsidR="00C81BD2" w:rsidRPr="00414D2C" w:rsidSect="00AE3E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1905" w:h="16837" w:code="9"/>
      <w:pgMar w:top="1134" w:right="1134" w:bottom="1021" w:left="1134" w:header="794" w:footer="992" w:gutter="0"/>
      <w:cols w:num="2" w:space="425"/>
      <w:docGrid w:linePitch="277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5B88A" w14:textId="77777777" w:rsidR="00AC5DE3" w:rsidRDefault="00AC5DE3">
      <w:r>
        <w:separator/>
      </w:r>
    </w:p>
  </w:endnote>
  <w:endnote w:type="continuationSeparator" w:id="0">
    <w:p w14:paraId="2FE69DF2" w14:textId="77777777" w:rsidR="00AC5DE3" w:rsidRDefault="00AC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314C0" w14:textId="77777777" w:rsidR="00ED7B69" w:rsidRDefault="00ED7B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7C958" w14:textId="77777777" w:rsidR="00ED7B69" w:rsidRDefault="00ED7B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008E" w14:textId="77777777" w:rsidR="00ED7B69" w:rsidRDefault="00ED7B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230C5" w14:textId="77777777" w:rsidR="00AC5DE3" w:rsidRDefault="00AC5DE3">
      <w:r>
        <w:separator/>
      </w:r>
    </w:p>
  </w:footnote>
  <w:footnote w:type="continuationSeparator" w:id="0">
    <w:p w14:paraId="71498F03" w14:textId="77777777" w:rsidR="00AC5DE3" w:rsidRDefault="00AC5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EB1B5" w14:textId="75FB78B3" w:rsidR="00ED7B69" w:rsidRDefault="00334B23">
    <w:pPr>
      <w:pBdr>
        <w:bottom w:val="single" w:sz="20" w:space="1" w:color="000000"/>
      </w:pBdr>
      <w:jc w:val="center"/>
      <w:rPr>
        <w:sz w:val="28"/>
        <w:lang w:eastAsia="ja-JP"/>
      </w:rPr>
    </w:pPr>
    <w:r>
      <w:rPr>
        <w:rFonts w:hint="eastAsia"/>
        <w:sz w:val="28"/>
        <w:lang w:eastAsia="ja-JP"/>
      </w:rPr>
      <w:t>令和</w:t>
    </w:r>
    <w:r w:rsidR="00F43874">
      <w:rPr>
        <w:rFonts w:hint="eastAsia"/>
        <w:sz w:val="28"/>
        <w:lang w:eastAsia="ja-JP"/>
      </w:rPr>
      <w:t>６</w:t>
    </w:r>
    <w:r w:rsidR="00E45230">
      <w:rPr>
        <w:sz w:val="28"/>
      </w:rPr>
      <w:t>年度</w:t>
    </w:r>
    <w:r w:rsidR="00E514B8">
      <w:rPr>
        <w:rFonts w:hint="cs"/>
        <w:sz w:val="28"/>
      </w:rPr>
      <w:t xml:space="preserve"> </w:t>
    </w:r>
    <w:r w:rsidR="00057F4A">
      <w:rPr>
        <w:rFonts w:hint="eastAsia"/>
        <w:sz w:val="28"/>
        <w:lang w:eastAsia="zh-CN"/>
      </w:rPr>
      <w:t>電子情報</w:t>
    </w:r>
    <w:r w:rsidR="002F5F35">
      <w:rPr>
        <w:rFonts w:hint="eastAsia"/>
        <w:sz w:val="28"/>
        <w:lang w:eastAsia="zh-CN"/>
      </w:rPr>
      <w:t>工学科</w:t>
    </w:r>
    <w:r w:rsidR="00E514B8">
      <w:rPr>
        <w:rFonts w:hint="eastAsia"/>
        <w:sz w:val="28"/>
        <w:lang w:eastAsia="ja-JP"/>
      </w:rPr>
      <w:t xml:space="preserve"> </w:t>
    </w:r>
    <w:r w:rsidR="005D51D9">
      <w:rPr>
        <w:rFonts w:hint="eastAsia"/>
        <w:sz w:val="28"/>
        <w:lang w:eastAsia="ja-JP"/>
      </w:rPr>
      <w:t>ソフトウェア工学</w:t>
    </w:r>
    <w:r w:rsidR="00F43874">
      <w:rPr>
        <w:rFonts w:hint="eastAsia"/>
        <w:sz w:val="28"/>
        <w:lang w:eastAsia="ja-JP"/>
      </w:rPr>
      <w:t>Ⅱ</w:t>
    </w:r>
    <w:r w:rsidR="00E514B8">
      <w:rPr>
        <w:rFonts w:hint="eastAsia"/>
        <w:sz w:val="28"/>
        <w:lang w:eastAsia="ja-JP"/>
      </w:rPr>
      <w:t xml:space="preserve"> </w:t>
    </w:r>
    <w:r w:rsidR="005D51D9">
      <w:rPr>
        <w:rFonts w:hint="eastAsia"/>
        <w:sz w:val="28"/>
        <w:lang w:eastAsia="ja-JP"/>
      </w:rPr>
      <w:t>報告書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62051" w14:textId="77777777" w:rsidR="00ED7B69" w:rsidRDefault="00ED7B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D6FD9" w14:textId="77777777" w:rsidR="00ED7B69" w:rsidRDefault="00ED7B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A93AC" w14:textId="77777777" w:rsidR="00ED7B69" w:rsidRDefault="00ED7B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6E017C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498C8A0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06C0B8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5CEA6EC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F962F86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3140DC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A52D26C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ACA0A5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62465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F4015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abstractNum w:abstractNumId="11" w15:restartNumberingAfterBreak="0">
    <w:nsid w:val="00000002"/>
    <w:multiLevelType w:val="singleLevel"/>
    <w:tmpl w:val="00000002"/>
    <w:name w:val="WW8Num2"/>
    <w:lvl w:ilvl="0"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ＭＳ 明朝" w:hAnsi="ＭＳ 明朝" w:cs="Times New Roman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9D439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num w:numId="1" w16cid:durableId="652216672">
    <w:abstractNumId w:val="10"/>
  </w:num>
  <w:num w:numId="2" w16cid:durableId="1350327122">
    <w:abstractNumId w:val="11"/>
  </w:num>
  <w:num w:numId="3" w16cid:durableId="964895776">
    <w:abstractNumId w:val="12"/>
  </w:num>
  <w:num w:numId="4" w16cid:durableId="1073892621">
    <w:abstractNumId w:val="9"/>
  </w:num>
  <w:num w:numId="5" w16cid:durableId="879704344">
    <w:abstractNumId w:val="7"/>
  </w:num>
  <w:num w:numId="6" w16cid:durableId="1947930807">
    <w:abstractNumId w:val="6"/>
  </w:num>
  <w:num w:numId="7" w16cid:durableId="1797869303">
    <w:abstractNumId w:val="5"/>
  </w:num>
  <w:num w:numId="8" w16cid:durableId="1739396421">
    <w:abstractNumId w:val="4"/>
  </w:num>
  <w:num w:numId="9" w16cid:durableId="1198398026">
    <w:abstractNumId w:val="8"/>
  </w:num>
  <w:num w:numId="10" w16cid:durableId="1302809811">
    <w:abstractNumId w:val="3"/>
  </w:num>
  <w:num w:numId="11" w16cid:durableId="540091008">
    <w:abstractNumId w:val="2"/>
  </w:num>
  <w:num w:numId="12" w16cid:durableId="65152730">
    <w:abstractNumId w:val="1"/>
  </w:num>
  <w:num w:numId="13" w16cid:durableId="165437629">
    <w:abstractNumId w:val="0"/>
  </w:num>
  <w:num w:numId="14" w16cid:durableId="1201819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removePersonalInformation/>
  <w:removeDateAndTime/>
  <w:bordersDoNotSurroundHeader/>
  <w:bordersDoNotSurroundFooter/>
  <w:proofState w:spelling="clean"/>
  <w:attachedTemplate r:id="rId1"/>
  <w:defaultTabStop w:val="709"/>
  <w:drawingGridHorizontalSpacing w:val="110"/>
  <w:drawingGridVerticalSpacing w:val="136"/>
  <w:displayHorizontalDrawingGridEvery w:val="0"/>
  <w:displayVertic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D9"/>
    <w:rsid w:val="0000734C"/>
    <w:rsid w:val="00012415"/>
    <w:rsid w:val="00012B7A"/>
    <w:rsid w:val="000306F6"/>
    <w:rsid w:val="00050FB4"/>
    <w:rsid w:val="00057F4A"/>
    <w:rsid w:val="00065309"/>
    <w:rsid w:val="00082EE9"/>
    <w:rsid w:val="00093A58"/>
    <w:rsid w:val="000C1845"/>
    <w:rsid w:val="000D7C33"/>
    <w:rsid w:val="000E44BB"/>
    <w:rsid w:val="000F358B"/>
    <w:rsid w:val="00105423"/>
    <w:rsid w:val="00107BC0"/>
    <w:rsid w:val="001416B6"/>
    <w:rsid w:val="0016124E"/>
    <w:rsid w:val="00174E79"/>
    <w:rsid w:val="00185E95"/>
    <w:rsid w:val="00193A26"/>
    <w:rsid w:val="00195A4B"/>
    <w:rsid w:val="001A3345"/>
    <w:rsid w:val="001A699E"/>
    <w:rsid w:val="001C72A0"/>
    <w:rsid w:val="001E23EE"/>
    <w:rsid w:val="0024508F"/>
    <w:rsid w:val="002557AF"/>
    <w:rsid w:val="00262CED"/>
    <w:rsid w:val="002735D7"/>
    <w:rsid w:val="002761DD"/>
    <w:rsid w:val="002A7D1A"/>
    <w:rsid w:val="002B0B46"/>
    <w:rsid w:val="002B288F"/>
    <w:rsid w:val="002C165A"/>
    <w:rsid w:val="002E7602"/>
    <w:rsid w:val="002F59CB"/>
    <w:rsid w:val="002F5F35"/>
    <w:rsid w:val="002F7296"/>
    <w:rsid w:val="00310E8F"/>
    <w:rsid w:val="003139EA"/>
    <w:rsid w:val="00315127"/>
    <w:rsid w:val="00334B23"/>
    <w:rsid w:val="00346767"/>
    <w:rsid w:val="0036377E"/>
    <w:rsid w:val="00365670"/>
    <w:rsid w:val="003743B9"/>
    <w:rsid w:val="00386942"/>
    <w:rsid w:val="00387758"/>
    <w:rsid w:val="00391B6E"/>
    <w:rsid w:val="003A3BBA"/>
    <w:rsid w:val="003A4A84"/>
    <w:rsid w:val="003C1078"/>
    <w:rsid w:val="003C2A8A"/>
    <w:rsid w:val="003C5452"/>
    <w:rsid w:val="003C75E1"/>
    <w:rsid w:val="003C7A0A"/>
    <w:rsid w:val="003E30B7"/>
    <w:rsid w:val="003F3F7C"/>
    <w:rsid w:val="00403A02"/>
    <w:rsid w:val="0040687F"/>
    <w:rsid w:val="00414D2C"/>
    <w:rsid w:val="00457F2E"/>
    <w:rsid w:val="004859D7"/>
    <w:rsid w:val="00487C3B"/>
    <w:rsid w:val="004A0CEE"/>
    <w:rsid w:val="004C20D7"/>
    <w:rsid w:val="004C5A28"/>
    <w:rsid w:val="004F77C5"/>
    <w:rsid w:val="00522AC3"/>
    <w:rsid w:val="00524EC4"/>
    <w:rsid w:val="00544C85"/>
    <w:rsid w:val="00550A26"/>
    <w:rsid w:val="00586C7B"/>
    <w:rsid w:val="0058705E"/>
    <w:rsid w:val="005A2F30"/>
    <w:rsid w:val="005A7671"/>
    <w:rsid w:val="005C3647"/>
    <w:rsid w:val="005C7670"/>
    <w:rsid w:val="005D51D9"/>
    <w:rsid w:val="005E101E"/>
    <w:rsid w:val="005E5147"/>
    <w:rsid w:val="005E6A02"/>
    <w:rsid w:val="006077D8"/>
    <w:rsid w:val="006115D9"/>
    <w:rsid w:val="00614A02"/>
    <w:rsid w:val="00625040"/>
    <w:rsid w:val="006414C6"/>
    <w:rsid w:val="0064354A"/>
    <w:rsid w:val="00645241"/>
    <w:rsid w:val="00646C2B"/>
    <w:rsid w:val="00673F61"/>
    <w:rsid w:val="00682CC2"/>
    <w:rsid w:val="00684AA4"/>
    <w:rsid w:val="0069447F"/>
    <w:rsid w:val="006B2734"/>
    <w:rsid w:val="006E1181"/>
    <w:rsid w:val="006E2082"/>
    <w:rsid w:val="006F577B"/>
    <w:rsid w:val="006F78B6"/>
    <w:rsid w:val="007246BB"/>
    <w:rsid w:val="00730443"/>
    <w:rsid w:val="007424C7"/>
    <w:rsid w:val="0077522B"/>
    <w:rsid w:val="00781533"/>
    <w:rsid w:val="00794747"/>
    <w:rsid w:val="007B0062"/>
    <w:rsid w:val="007B02BC"/>
    <w:rsid w:val="007E6B42"/>
    <w:rsid w:val="007F161B"/>
    <w:rsid w:val="00800B19"/>
    <w:rsid w:val="00823AA2"/>
    <w:rsid w:val="00852B19"/>
    <w:rsid w:val="008550E0"/>
    <w:rsid w:val="00857259"/>
    <w:rsid w:val="008B5CA1"/>
    <w:rsid w:val="008C53C8"/>
    <w:rsid w:val="008D2ED0"/>
    <w:rsid w:val="008E2B56"/>
    <w:rsid w:val="008E5005"/>
    <w:rsid w:val="00904239"/>
    <w:rsid w:val="00916AA5"/>
    <w:rsid w:val="00921030"/>
    <w:rsid w:val="00921413"/>
    <w:rsid w:val="00927120"/>
    <w:rsid w:val="009361B9"/>
    <w:rsid w:val="00956898"/>
    <w:rsid w:val="009820AA"/>
    <w:rsid w:val="009B2D46"/>
    <w:rsid w:val="009D0196"/>
    <w:rsid w:val="009F079A"/>
    <w:rsid w:val="009F32F7"/>
    <w:rsid w:val="00A02B34"/>
    <w:rsid w:val="00A7181D"/>
    <w:rsid w:val="00A7571B"/>
    <w:rsid w:val="00A855F0"/>
    <w:rsid w:val="00AB2414"/>
    <w:rsid w:val="00AB3326"/>
    <w:rsid w:val="00AC5DE3"/>
    <w:rsid w:val="00AD1C2C"/>
    <w:rsid w:val="00AD783E"/>
    <w:rsid w:val="00AE3E59"/>
    <w:rsid w:val="00B04031"/>
    <w:rsid w:val="00B044CD"/>
    <w:rsid w:val="00B10E3E"/>
    <w:rsid w:val="00B272E3"/>
    <w:rsid w:val="00B426CE"/>
    <w:rsid w:val="00B46ADB"/>
    <w:rsid w:val="00B63D4D"/>
    <w:rsid w:val="00B678E3"/>
    <w:rsid w:val="00B840F9"/>
    <w:rsid w:val="00B97FE1"/>
    <w:rsid w:val="00BB308F"/>
    <w:rsid w:val="00BB324C"/>
    <w:rsid w:val="00BB3E00"/>
    <w:rsid w:val="00BC1287"/>
    <w:rsid w:val="00BC5B4D"/>
    <w:rsid w:val="00BC5CDA"/>
    <w:rsid w:val="00BE1A67"/>
    <w:rsid w:val="00BF4DB0"/>
    <w:rsid w:val="00BF525D"/>
    <w:rsid w:val="00C078F4"/>
    <w:rsid w:val="00C1123F"/>
    <w:rsid w:val="00C11792"/>
    <w:rsid w:val="00C337CA"/>
    <w:rsid w:val="00C447FC"/>
    <w:rsid w:val="00C66F5D"/>
    <w:rsid w:val="00C675CB"/>
    <w:rsid w:val="00C70B37"/>
    <w:rsid w:val="00C73300"/>
    <w:rsid w:val="00C80197"/>
    <w:rsid w:val="00C81BD2"/>
    <w:rsid w:val="00CA13FF"/>
    <w:rsid w:val="00CB6542"/>
    <w:rsid w:val="00CC722F"/>
    <w:rsid w:val="00CD3CC5"/>
    <w:rsid w:val="00D00728"/>
    <w:rsid w:val="00D37B33"/>
    <w:rsid w:val="00D61BCC"/>
    <w:rsid w:val="00D7457B"/>
    <w:rsid w:val="00D967F2"/>
    <w:rsid w:val="00DA05A5"/>
    <w:rsid w:val="00DA3E6D"/>
    <w:rsid w:val="00DD300F"/>
    <w:rsid w:val="00DE405F"/>
    <w:rsid w:val="00DE6C93"/>
    <w:rsid w:val="00DF06BE"/>
    <w:rsid w:val="00DF6405"/>
    <w:rsid w:val="00DF6B63"/>
    <w:rsid w:val="00DF7771"/>
    <w:rsid w:val="00E16494"/>
    <w:rsid w:val="00E27E0B"/>
    <w:rsid w:val="00E32466"/>
    <w:rsid w:val="00E45230"/>
    <w:rsid w:val="00E514B8"/>
    <w:rsid w:val="00E55951"/>
    <w:rsid w:val="00E7047D"/>
    <w:rsid w:val="00E777E4"/>
    <w:rsid w:val="00E92165"/>
    <w:rsid w:val="00EA322B"/>
    <w:rsid w:val="00EC409C"/>
    <w:rsid w:val="00ED36BB"/>
    <w:rsid w:val="00ED5C3D"/>
    <w:rsid w:val="00ED7B69"/>
    <w:rsid w:val="00EF5E88"/>
    <w:rsid w:val="00F06983"/>
    <w:rsid w:val="00F14404"/>
    <w:rsid w:val="00F22883"/>
    <w:rsid w:val="00F2375C"/>
    <w:rsid w:val="00F359A7"/>
    <w:rsid w:val="00F409AF"/>
    <w:rsid w:val="00F43874"/>
    <w:rsid w:val="00F87461"/>
    <w:rsid w:val="00F87BDB"/>
    <w:rsid w:val="00F91EA9"/>
    <w:rsid w:val="00FC2AAC"/>
    <w:rsid w:val="00FC496D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710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7F161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F161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7F161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F161B"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7F161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161B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161B"/>
    <w:pPr>
      <w:keepNext/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161B"/>
    <w:pPr>
      <w:keepNext/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161B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ＭＳ 明朝" w:hAnsi="ＭＳ 明朝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ＭＳ 明朝" w:eastAsia="ＭＳ 明朝" w:hAnsi="ＭＳ 明朝" w:cs="Times New Roman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8z0">
    <w:name w:val="WW8Num8z0"/>
    <w:rPr>
      <w:rFonts w:ascii="ＭＳ 明朝" w:eastAsia="ＭＳ 明朝" w:hAnsi="ＭＳ 明朝" w:cs="Times New Roman"/>
    </w:rPr>
  </w:style>
  <w:style w:type="character" w:customStyle="1" w:styleId="WW8Num8z1">
    <w:name w:val="WW8Num8z1"/>
    <w:rPr>
      <w:rFonts w:ascii="Wingdings" w:hAnsi="Wingdings"/>
    </w:rPr>
  </w:style>
  <w:style w:type="character" w:styleId="a5">
    <w:name w:val="Hyperlink"/>
    <w:basedOn w:val="a2"/>
    <w:semiHidden/>
    <w:rPr>
      <w:color w:val="0000FF"/>
      <w:u w:val="single"/>
    </w:rPr>
  </w:style>
  <w:style w:type="character" w:styleId="a6">
    <w:name w:val="FollowedHyperlink"/>
    <w:basedOn w:val="a2"/>
    <w:semiHidden/>
    <w:rPr>
      <w:color w:val="800080"/>
      <w:u w:val="single"/>
    </w:rPr>
  </w:style>
  <w:style w:type="paragraph" w:customStyle="1" w:styleId="a7">
    <w:name w:val="見出し"/>
    <w:basedOn w:val="a1"/>
    <w:next w:val="a8"/>
    <w:pPr>
      <w:keepNext/>
      <w:spacing w:before="240" w:after="120"/>
    </w:pPr>
    <w:rPr>
      <w:rFonts w:ascii="Arial" w:eastAsia="ＭＳ Ｐゴシック" w:hAnsi="Arial" w:cs="Tahoma"/>
      <w:sz w:val="28"/>
      <w:szCs w:val="28"/>
    </w:rPr>
  </w:style>
  <w:style w:type="paragraph" w:styleId="a8">
    <w:name w:val="Body Text"/>
    <w:basedOn w:val="a1"/>
    <w:link w:val="a9"/>
    <w:semiHidden/>
    <w:pPr>
      <w:spacing w:after="120"/>
    </w:pPr>
  </w:style>
  <w:style w:type="paragraph" w:styleId="aa">
    <w:name w:val="List"/>
    <w:basedOn w:val="a8"/>
    <w:semiHidden/>
    <w:rPr>
      <w:rFonts w:cs="Tahoma"/>
    </w:rPr>
  </w:style>
  <w:style w:type="paragraph" w:styleId="ab">
    <w:name w:val="caption"/>
    <w:basedOn w:val="a1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c">
    <w:name w:val="索引"/>
    <w:basedOn w:val="a1"/>
    <w:pPr>
      <w:suppressLineNumbers/>
    </w:pPr>
    <w:rPr>
      <w:rFonts w:cs="Tahoma"/>
    </w:rPr>
  </w:style>
  <w:style w:type="paragraph" w:styleId="ad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f">
    <w:name w:val="枠の内容"/>
    <w:basedOn w:val="a8"/>
  </w:style>
  <w:style w:type="paragraph" w:styleId="HTML">
    <w:name w:val="HTML Address"/>
    <w:basedOn w:val="a1"/>
    <w:link w:val="HTML0"/>
    <w:uiPriority w:val="99"/>
    <w:semiHidden/>
    <w:unhideWhenUsed/>
    <w:rsid w:val="007F161B"/>
    <w:rPr>
      <w:i/>
      <w:iCs/>
    </w:rPr>
  </w:style>
  <w:style w:type="character" w:customStyle="1" w:styleId="HTML0">
    <w:name w:val="HTML アドレス (文字)"/>
    <w:basedOn w:val="a2"/>
    <w:link w:val="HTML"/>
    <w:uiPriority w:val="99"/>
    <w:semiHidden/>
    <w:rsid w:val="007F161B"/>
    <w:rPr>
      <w:rFonts w:ascii="Century" w:hAnsi="Century" w:cs="Century"/>
      <w:i/>
      <w:iCs/>
      <w:kern w:val="1"/>
      <w:lang w:eastAsia="ar-SA"/>
    </w:rPr>
  </w:style>
  <w:style w:type="paragraph" w:styleId="HTML1">
    <w:name w:val="HTML Preformatted"/>
    <w:basedOn w:val="a1"/>
    <w:link w:val="HTML2"/>
    <w:uiPriority w:val="99"/>
    <w:semiHidden/>
    <w:unhideWhenUsed/>
    <w:rsid w:val="007F161B"/>
    <w:rPr>
      <w:rFonts w:ascii="Courier New" w:hAnsi="Courier New" w:cs="Courier New"/>
    </w:rPr>
  </w:style>
  <w:style w:type="character" w:customStyle="1" w:styleId="HTML2">
    <w:name w:val="HTML 書式付き (文字)"/>
    <w:basedOn w:val="a2"/>
    <w:link w:val="HTML1"/>
    <w:uiPriority w:val="99"/>
    <w:semiHidden/>
    <w:rsid w:val="007F161B"/>
    <w:rPr>
      <w:rFonts w:ascii="Courier New" w:hAnsi="Courier New" w:cs="Courier New"/>
      <w:kern w:val="1"/>
      <w:lang w:eastAsia="ar-SA"/>
    </w:rPr>
  </w:style>
  <w:style w:type="paragraph" w:styleId="af0">
    <w:name w:val="annotation text"/>
    <w:basedOn w:val="a1"/>
    <w:link w:val="af1"/>
    <w:uiPriority w:val="99"/>
    <w:semiHidden/>
    <w:unhideWhenUsed/>
    <w:rsid w:val="007F161B"/>
    <w:pPr>
      <w:jc w:val="left"/>
    </w:pPr>
  </w:style>
  <w:style w:type="character" w:customStyle="1" w:styleId="af1">
    <w:name w:val="コメント文字列 (文字)"/>
    <w:basedOn w:val="a2"/>
    <w:link w:val="af0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F161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7F161B"/>
    <w:rPr>
      <w:rFonts w:ascii="Century" w:hAnsi="Century" w:cs="Century"/>
      <w:b/>
      <w:bCs/>
      <w:kern w:val="1"/>
      <w:lang w:eastAsia="ar-SA"/>
    </w:rPr>
  </w:style>
  <w:style w:type="paragraph" w:styleId="af4">
    <w:name w:val="Block Text"/>
    <w:basedOn w:val="a1"/>
    <w:uiPriority w:val="99"/>
    <w:semiHidden/>
    <w:unhideWhenUsed/>
    <w:rsid w:val="007F161B"/>
    <w:pPr>
      <w:ind w:leftChars="700" w:left="1440" w:rightChars="700" w:right="1440"/>
    </w:pPr>
  </w:style>
  <w:style w:type="paragraph" w:styleId="af5">
    <w:name w:val="macro"/>
    <w:link w:val="af6"/>
    <w:uiPriority w:val="99"/>
    <w:semiHidden/>
    <w:unhideWhenUsed/>
    <w:rsid w:val="007F161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1"/>
      <w:sz w:val="18"/>
      <w:szCs w:val="18"/>
      <w:lang w:eastAsia="ar-SA"/>
    </w:rPr>
  </w:style>
  <w:style w:type="character" w:customStyle="1" w:styleId="af6">
    <w:name w:val="マクロ文字列 (文字)"/>
    <w:basedOn w:val="a2"/>
    <w:link w:val="af5"/>
    <w:uiPriority w:val="99"/>
    <w:semiHidden/>
    <w:rsid w:val="007F161B"/>
    <w:rPr>
      <w:rFonts w:ascii="Courier New" w:hAnsi="Courier New" w:cs="Courier New"/>
      <w:kern w:val="1"/>
      <w:sz w:val="18"/>
      <w:szCs w:val="18"/>
      <w:lang w:eastAsia="ar-SA"/>
    </w:rPr>
  </w:style>
  <w:style w:type="paragraph" w:styleId="af7">
    <w:name w:val="Message Header"/>
    <w:basedOn w:val="a1"/>
    <w:link w:val="af8"/>
    <w:uiPriority w:val="99"/>
    <w:semiHidden/>
    <w:unhideWhenUsed/>
    <w:rsid w:val="007F16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8">
    <w:name w:val="メッセージ見出し (文字)"/>
    <w:basedOn w:val="a2"/>
    <w:link w:val="af7"/>
    <w:uiPriority w:val="99"/>
    <w:semiHidden/>
    <w:rsid w:val="007F161B"/>
    <w:rPr>
      <w:rFonts w:asciiTheme="majorHAnsi" w:eastAsiaTheme="majorEastAsia" w:hAnsiTheme="majorHAnsi" w:cstheme="majorBidi"/>
      <w:kern w:val="1"/>
      <w:sz w:val="24"/>
      <w:szCs w:val="24"/>
      <w:shd w:val="pct20" w:color="auto" w:fill="auto"/>
      <w:lang w:eastAsia="ar-SA"/>
    </w:rPr>
  </w:style>
  <w:style w:type="paragraph" w:styleId="af9">
    <w:name w:val="List Paragraph"/>
    <w:basedOn w:val="a1"/>
    <w:uiPriority w:val="34"/>
    <w:qFormat/>
    <w:rsid w:val="007F161B"/>
    <w:pPr>
      <w:ind w:leftChars="400" w:left="840"/>
    </w:pPr>
  </w:style>
  <w:style w:type="paragraph" w:styleId="afa">
    <w:name w:val="Salutation"/>
    <w:basedOn w:val="a1"/>
    <w:next w:val="a1"/>
    <w:link w:val="afb"/>
    <w:uiPriority w:val="99"/>
    <w:semiHidden/>
    <w:unhideWhenUsed/>
    <w:rsid w:val="007F161B"/>
  </w:style>
  <w:style w:type="character" w:customStyle="1" w:styleId="afb">
    <w:name w:val="挨拶文 (文字)"/>
    <w:basedOn w:val="a2"/>
    <w:link w:val="afa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c">
    <w:name w:val="envelope address"/>
    <w:basedOn w:val="a1"/>
    <w:uiPriority w:val="99"/>
    <w:semiHidden/>
    <w:unhideWhenUsed/>
    <w:rsid w:val="007F161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23">
    <w:name w:val="List 2"/>
    <w:basedOn w:val="a1"/>
    <w:uiPriority w:val="99"/>
    <w:semiHidden/>
    <w:unhideWhenUsed/>
    <w:rsid w:val="007F161B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7F161B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7F161B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7F161B"/>
    <w:pPr>
      <w:ind w:leftChars="800" w:left="100" w:hangingChars="200" w:hanging="200"/>
      <w:contextualSpacing/>
    </w:pPr>
  </w:style>
  <w:style w:type="paragraph" w:styleId="afd">
    <w:name w:val="Quote"/>
    <w:basedOn w:val="a1"/>
    <w:next w:val="a1"/>
    <w:link w:val="afe"/>
    <w:uiPriority w:val="29"/>
    <w:qFormat/>
    <w:rsid w:val="007F16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文 (文字)"/>
    <w:basedOn w:val="a2"/>
    <w:link w:val="afd"/>
    <w:uiPriority w:val="29"/>
    <w:rsid w:val="007F161B"/>
    <w:rPr>
      <w:rFonts w:ascii="Century" w:hAnsi="Century" w:cs="Century"/>
      <w:i/>
      <w:iCs/>
      <w:color w:val="404040" w:themeColor="text1" w:themeTint="BF"/>
      <w:kern w:val="1"/>
      <w:lang w:eastAsia="ar-SA"/>
    </w:rPr>
  </w:style>
  <w:style w:type="paragraph" w:styleId="24">
    <w:name w:val="Intense Quote"/>
    <w:basedOn w:val="a1"/>
    <w:next w:val="a1"/>
    <w:link w:val="25"/>
    <w:uiPriority w:val="30"/>
    <w:qFormat/>
    <w:rsid w:val="007F16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5">
    <w:name w:val="引用文 2 (文字)"/>
    <w:basedOn w:val="a2"/>
    <w:link w:val="24"/>
    <w:uiPriority w:val="30"/>
    <w:rsid w:val="007F161B"/>
    <w:rPr>
      <w:rFonts w:ascii="Century" w:hAnsi="Century" w:cs="Century"/>
      <w:i/>
      <w:iCs/>
      <w:color w:val="4F81BD" w:themeColor="accent1"/>
      <w:kern w:val="1"/>
      <w:lang w:eastAsia="ar-SA"/>
    </w:rPr>
  </w:style>
  <w:style w:type="paragraph" w:styleId="aff">
    <w:name w:val="table of authorities"/>
    <w:basedOn w:val="a1"/>
    <w:next w:val="a1"/>
    <w:uiPriority w:val="99"/>
    <w:semiHidden/>
    <w:unhideWhenUsed/>
    <w:rsid w:val="007F161B"/>
    <w:pPr>
      <w:ind w:left="200" w:hangingChars="100" w:hanging="200"/>
    </w:pPr>
  </w:style>
  <w:style w:type="paragraph" w:styleId="aff0">
    <w:name w:val="toa heading"/>
    <w:basedOn w:val="a1"/>
    <w:next w:val="a1"/>
    <w:uiPriority w:val="99"/>
    <w:semiHidden/>
    <w:unhideWhenUsed/>
    <w:rsid w:val="007F161B"/>
    <w:pPr>
      <w:spacing w:before="180"/>
    </w:pPr>
    <w:rPr>
      <w:rFonts w:asciiTheme="majorHAnsi" w:eastAsia="ＭＳ ゴシック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161B"/>
    <w:pPr>
      <w:numPr>
        <w:numId w:val="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F161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F161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F161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F161B"/>
    <w:pPr>
      <w:numPr>
        <w:numId w:val="8"/>
      </w:numPr>
      <w:contextualSpacing/>
    </w:pPr>
  </w:style>
  <w:style w:type="paragraph" w:styleId="aff1">
    <w:name w:val="List Continue"/>
    <w:basedOn w:val="a1"/>
    <w:uiPriority w:val="99"/>
    <w:semiHidden/>
    <w:unhideWhenUsed/>
    <w:rsid w:val="007F161B"/>
    <w:pPr>
      <w:spacing w:after="180"/>
      <w:ind w:leftChars="200" w:left="425"/>
      <w:contextualSpacing/>
    </w:pPr>
  </w:style>
  <w:style w:type="paragraph" w:styleId="26">
    <w:name w:val="List Continue 2"/>
    <w:basedOn w:val="a1"/>
    <w:uiPriority w:val="99"/>
    <w:semiHidden/>
    <w:unhideWhenUsed/>
    <w:rsid w:val="007F161B"/>
    <w:pPr>
      <w:spacing w:after="180"/>
      <w:ind w:leftChars="400" w:left="850"/>
      <w:contextualSpacing/>
    </w:pPr>
  </w:style>
  <w:style w:type="paragraph" w:styleId="34">
    <w:name w:val="List Continue 3"/>
    <w:basedOn w:val="a1"/>
    <w:uiPriority w:val="99"/>
    <w:semiHidden/>
    <w:unhideWhenUsed/>
    <w:rsid w:val="007F161B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7F161B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7F161B"/>
    <w:pPr>
      <w:spacing w:after="180"/>
      <w:ind w:leftChars="1000" w:left="2125"/>
      <w:contextualSpacing/>
    </w:pPr>
  </w:style>
  <w:style w:type="paragraph" w:styleId="aff2">
    <w:name w:val="Note Heading"/>
    <w:basedOn w:val="a1"/>
    <w:next w:val="a1"/>
    <w:link w:val="aff3"/>
    <w:uiPriority w:val="99"/>
    <w:semiHidden/>
    <w:unhideWhenUsed/>
    <w:rsid w:val="007F161B"/>
    <w:pPr>
      <w:jc w:val="center"/>
    </w:pPr>
  </w:style>
  <w:style w:type="character" w:customStyle="1" w:styleId="aff3">
    <w:name w:val="記 (文字)"/>
    <w:basedOn w:val="a2"/>
    <w:link w:val="aff2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4">
    <w:name w:val="footnote text"/>
    <w:basedOn w:val="a1"/>
    <w:link w:val="aff5"/>
    <w:uiPriority w:val="99"/>
    <w:semiHidden/>
    <w:unhideWhenUsed/>
    <w:rsid w:val="007F161B"/>
    <w:pPr>
      <w:snapToGrid w:val="0"/>
      <w:jc w:val="left"/>
    </w:pPr>
  </w:style>
  <w:style w:type="character" w:customStyle="1" w:styleId="aff5">
    <w:name w:val="脚注文字列 (文字)"/>
    <w:basedOn w:val="a2"/>
    <w:link w:val="aff4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6">
    <w:name w:val="Closing"/>
    <w:basedOn w:val="a1"/>
    <w:link w:val="aff7"/>
    <w:uiPriority w:val="99"/>
    <w:semiHidden/>
    <w:unhideWhenUsed/>
    <w:rsid w:val="007F161B"/>
    <w:pPr>
      <w:jc w:val="right"/>
    </w:pPr>
  </w:style>
  <w:style w:type="character" w:customStyle="1" w:styleId="aff7">
    <w:name w:val="結語 (文字)"/>
    <w:basedOn w:val="a2"/>
    <w:link w:val="aff6"/>
    <w:uiPriority w:val="9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10">
    <w:name w:val="見出し 1 (文字)"/>
    <w:basedOn w:val="a2"/>
    <w:link w:val="1"/>
    <w:uiPriority w:val="9"/>
    <w:rsid w:val="007F161B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character" w:customStyle="1" w:styleId="22">
    <w:name w:val="見出し 2 (文字)"/>
    <w:basedOn w:val="a2"/>
    <w:link w:val="2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32">
    <w:name w:val="見出し 3 (文字)"/>
    <w:basedOn w:val="a2"/>
    <w:link w:val="3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42">
    <w:name w:val="見出し 4 (文字)"/>
    <w:basedOn w:val="a2"/>
    <w:link w:val="41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52">
    <w:name w:val="見出し 5 (文字)"/>
    <w:basedOn w:val="a2"/>
    <w:link w:val="5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60">
    <w:name w:val="見出し 6 (文字)"/>
    <w:basedOn w:val="a2"/>
    <w:link w:val="6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70">
    <w:name w:val="見出し 7 (文字)"/>
    <w:basedOn w:val="a2"/>
    <w:link w:val="7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80">
    <w:name w:val="見出し 8 (文字)"/>
    <w:basedOn w:val="a2"/>
    <w:link w:val="8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90">
    <w:name w:val="見出し 9 (文字)"/>
    <w:basedOn w:val="a2"/>
    <w:link w:val="9"/>
    <w:uiPriority w:val="9"/>
    <w:semiHidden/>
    <w:rsid w:val="007F161B"/>
    <w:rPr>
      <w:rFonts w:ascii="Century" w:hAnsi="Century" w:cs="Century"/>
      <w:kern w:val="1"/>
      <w:lang w:eastAsia="ar-SA"/>
    </w:rPr>
  </w:style>
  <w:style w:type="paragraph" w:styleId="aff8">
    <w:name w:val="Document Map"/>
    <w:basedOn w:val="a1"/>
    <w:link w:val="aff9"/>
    <w:uiPriority w:val="99"/>
    <w:semiHidden/>
    <w:unhideWhenUsed/>
    <w:rsid w:val="007F161B"/>
    <w:rPr>
      <w:rFonts w:ascii="Meiryo UI" w:eastAsia="Meiryo UI"/>
      <w:sz w:val="18"/>
      <w:szCs w:val="18"/>
    </w:rPr>
  </w:style>
  <w:style w:type="character" w:customStyle="1" w:styleId="aff9">
    <w:name w:val="見出しマップ (文字)"/>
    <w:basedOn w:val="a2"/>
    <w:link w:val="aff8"/>
    <w:uiPriority w:val="99"/>
    <w:semiHidden/>
    <w:rsid w:val="007F161B"/>
    <w:rPr>
      <w:rFonts w:ascii="Meiryo UI" w:eastAsia="Meiryo UI" w:hAnsi="Century" w:cs="Century"/>
      <w:kern w:val="1"/>
      <w:sz w:val="18"/>
      <w:szCs w:val="18"/>
      <w:lang w:eastAsia="ar-SA"/>
    </w:rPr>
  </w:style>
  <w:style w:type="paragraph" w:styleId="affa">
    <w:name w:val="No Spacing"/>
    <w:uiPriority w:val="1"/>
    <w:qFormat/>
    <w:rsid w:val="007F161B"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affb">
    <w:name w:val="envelope return"/>
    <w:basedOn w:val="a1"/>
    <w:uiPriority w:val="99"/>
    <w:semiHidden/>
    <w:unhideWhenUsed/>
    <w:rsid w:val="007F161B"/>
    <w:pPr>
      <w:snapToGrid w:val="0"/>
    </w:pPr>
    <w:rPr>
      <w:rFonts w:asciiTheme="majorHAnsi" w:eastAsiaTheme="majorEastAsia" w:hAnsiTheme="majorHAnsi" w:cstheme="majorBidi"/>
    </w:rPr>
  </w:style>
  <w:style w:type="paragraph" w:styleId="11">
    <w:name w:val="index 1"/>
    <w:basedOn w:val="a1"/>
    <w:next w:val="a1"/>
    <w:autoRedefine/>
    <w:uiPriority w:val="99"/>
    <w:semiHidden/>
    <w:unhideWhenUsed/>
    <w:rsid w:val="007F161B"/>
    <w:pPr>
      <w:ind w:left="200" w:hangingChars="100" w:hanging="200"/>
    </w:pPr>
  </w:style>
  <w:style w:type="paragraph" w:styleId="27">
    <w:name w:val="index 2"/>
    <w:basedOn w:val="a1"/>
    <w:next w:val="a1"/>
    <w:autoRedefine/>
    <w:uiPriority w:val="99"/>
    <w:semiHidden/>
    <w:unhideWhenUsed/>
    <w:rsid w:val="007F161B"/>
    <w:pPr>
      <w:ind w:leftChars="100" w:left="100" w:hangingChars="1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F161B"/>
    <w:pPr>
      <w:ind w:leftChars="200" w:left="200" w:hangingChars="100" w:hanging="2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F161B"/>
    <w:pPr>
      <w:ind w:leftChars="300" w:left="300" w:hangingChars="100" w:hanging="2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F161B"/>
    <w:pPr>
      <w:ind w:leftChars="400" w:left="400" w:hangingChars="1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F161B"/>
    <w:pPr>
      <w:ind w:leftChars="500" w:left="500" w:hangingChars="1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F161B"/>
    <w:pPr>
      <w:ind w:leftChars="600" w:left="600" w:hangingChars="1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F161B"/>
    <w:pPr>
      <w:ind w:leftChars="700" w:left="700" w:hangingChars="1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F161B"/>
    <w:pPr>
      <w:ind w:leftChars="800" w:left="800" w:hangingChars="100" w:hanging="200"/>
    </w:pPr>
  </w:style>
  <w:style w:type="paragraph" w:styleId="affc">
    <w:name w:val="index heading"/>
    <w:basedOn w:val="a1"/>
    <w:next w:val="11"/>
    <w:uiPriority w:val="99"/>
    <w:semiHidden/>
    <w:unhideWhenUsed/>
    <w:rsid w:val="007F161B"/>
    <w:rPr>
      <w:rFonts w:asciiTheme="majorHAnsi" w:eastAsiaTheme="majorEastAsia" w:hAnsiTheme="majorHAnsi" w:cstheme="majorBidi"/>
      <w:b/>
      <w:bCs/>
    </w:rPr>
  </w:style>
  <w:style w:type="paragraph" w:styleId="affd">
    <w:name w:val="Signature"/>
    <w:basedOn w:val="a1"/>
    <w:link w:val="affe"/>
    <w:uiPriority w:val="99"/>
    <w:semiHidden/>
    <w:unhideWhenUsed/>
    <w:rsid w:val="007F161B"/>
    <w:pPr>
      <w:jc w:val="right"/>
    </w:pPr>
  </w:style>
  <w:style w:type="character" w:customStyle="1" w:styleId="affe">
    <w:name w:val="署名 (文字)"/>
    <w:basedOn w:val="a2"/>
    <w:link w:val="affd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">
    <w:name w:val="Plain Text"/>
    <w:basedOn w:val="a1"/>
    <w:link w:val="afff0"/>
    <w:uiPriority w:val="99"/>
    <w:semiHidden/>
    <w:unhideWhenUsed/>
    <w:rsid w:val="007F161B"/>
    <w:rPr>
      <w:rFonts w:ascii="ＭＳ 明朝" w:hAnsi="Courier New" w:cs="Courier New"/>
      <w:sz w:val="21"/>
      <w:szCs w:val="21"/>
    </w:rPr>
  </w:style>
  <w:style w:type="character" w:customStyle="1" w:styleId="afff0">
    <w:name w:val="書式なし (文字)"/>
    <w:basedOn w:val="a2"/>
    <w:link w:val="afff"/>
    <w:uiPriority w:val="99"/>
    <w:semiHidden/>
    <w:rsid w:val="007F161B"/>
    <w:rPr>
      <w:rFonts w:ascii="ＭＳ 明朝" w:hAnsi="Courier New" w:cs="Courier New"/>
      <w:kern w:val="1"/>
      <w:sz w:val="21"/>
      <w:szCs w:val="21"/>
      <w:lang w:eastAsia="ar-SA"/>
    </w:rPr>
  </w:style>
  <w:style w:type="paragraph" w:styleId="afff1">
    <w:name w:val="table of figures"/>
    <w:basedOn w:val="a1"/>
    <w:next w:val="a1"/>
    <w:uiPriority w:val="99"/>
    <w:semiHidden/>
    <w:unhideWhenUsed/>
    <w:rsid w:val="007F161B"/>
    <w:pPr>
      <w:ind w:leftChars="200" w:left="200" w:hangingChars="200" w:hanging="200"/>
    </w:pPr>
  </w:style>
  <w:style w:type="paragraph" w:styleId="afff2">
    <w:name w:val="Balloon Text"/>
    <w:basedOn w:val="a1"/>
    <w:link w:val="afff3"/>
    <w:uiPriority w:val="99"/>
    <w:semiHidden/>
    <w:unhideWhenUsed/>
    <w:rsid w:val="007F1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3">
    <w:name w:val="吹き出し (文字)"/>
    <w:basedOn w:val="a2"/>
    <w:link w:val="afff2"/>
    <w:uiPriority w:val="99"/>
    <w:semiHidden/>
    <w:rsid w:val="007F161B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">
    <w:name w:val="List Number"/>
    <w:basedOn w:val="a1"/>
    <w:uiPriority w:val="99"/>
    <w:semiHidden/>
    <w:unhideWhenUsed/>
    <w:rsid w:val="007F161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F161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F161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F161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F161B"/>
    <w:pPr>
      <w:numPr>
        <w:numId w:val="13"/>
      </w:numPr>
      <w:contextualSpacing/>
    </w:pPr>
  </w:style>
  <w:style w:type="paragraph" w:styleId="afff4">
    <w:name w:val="E-mail Signature"/>
    <w:basedOn w:val="a1"/>
    <w:link w:val="afff5"/>
    <w:uiPriority w:val="99"/>
    <w:semiHidden/>
    <w:unhideWhenUsed/>
    <w:rsid w:val="007F161B"/>
  </w:style>
  <w:style w:type="character" w:customStyle="1" w:styleId="afff5">
    <w:name w:val="電子メール署名 (文字)"/>
    <w:basedOn w:val="a2"/>
    <w:link w:val="afff4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6">
    <w:name w:val="Date"/>
    <w:basedOn w:val="a1"/>
    <w:next w:val="a1"/>
    <w:link w:val="afff7"/>
    <w:uiPriority w:val="99"/>
    <w:semiHidden/>
    <w:unhideWhenUsed/>
    <w:rsid w:val="007F161B"/>
  </w:style>
  <w:style w:type="character" w:customStyle="1" w:styleId="afff7">
    <w:name w:val="日付 (文字)"/>
    <w:basedOn w:val="a2"/>
    <w:link w:val="afff6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Web">
    <w:name w:val="Normal (Web)"/>
    <w:basedOn w:val="a1"/>
    <w:uiPriority w:val="99"/>
    <w:semiHidden/>
    <w:unhideWhenUsed/>
    <w:rsid w:val="007F161B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7F161B"/>
    <w:pPr>
      <w:ind w:leftChars="400" w:left="840"/>
    </w:pPr>
  </w:style>
  <w:style w:type="paragraph" w:styleId="afff9">
    <w:name w:val="Title"/>
    <w:basedOn w:val="a1"/>
    <w:next w:val="a1"/>
    <w:link w:val="afffa"/>
    <w:uiPriority w:val="10"/>
    <w:qFormat/>
    <w:rsid w:val="007F161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ffa">
    <w:name w:val="表題 (文字)"/>
    <w:basedOn w:val="a2"/>
    <w:link w:val="afff9"/>
    <w:uiPriority w:val="10"/>
    <w:rsid w:val="007F161B"/>
    <w:rPr>
      <w:rFonts w:asciiTheme="majorHAnsi" w:eastAsia="ＭＳ ゴシック" w:hAnsiTheme="majorHAnsi" w:cstheme="majorBidi"/>
      <w:kern w:val="1"/>
      <w:sz w:val="32"/>
      <w:szCs w:val="32"/>
      <w:lang w:eastAsia="ar-SA"/>
    </w:rPr>
  </w:style>
  <w:style w:type="paragraph" w:styleId="afffb">
    <w:name w:val="Subtitle"/>
    <w:basedOn w:val="a1"/>
    <w:next w:val="a1"/>
    <w:link w:val="afffc"/>
    <w:uiPriority w:val="11"/>
    <w:qFormat/>
    <w:rsid w:val="007F161B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ffc">
    <w:name w:val="副題 (文字)"/>
    <w:basedOn w:val="a2"/>
    <w:link w:val="afffb"/>
    <w:uiPriority w:val="11"/>
    <w:rsid w:val="007F161B"/>
    <w:rPr>
      <w:rFonts w:asciiTheme="majorHAnsi" w:eastAsia="ＭＳ ゴシック" w:hAnsiTheme="majorHAnsi" w:cstheme="majorBidi"/>
      <w:kern w:val="1"/>
      <w:sz w:val="24"/>
      <w:szCs w:val="24"/>
      <w:lang w:eastAsia="ar-SA"/>
    </w:rPr>
  </w:style>
  <w:style w:type="paragraph" w:styleId="afffd">
    <w:name w:val="Bibliography"/>
    <w:basedOn w:val="a1"/>
    <w:next w:val="a1"/>
    <w:uiPriority w:val="37"/>
    <w:semiHidden/>
    <w:unhideWhenUsed/>
    <w:rsid w:val="007F161B"/>
  </w:style>
  <w:style w:type="paragraph" w:styleId="afffe">
    <w:name w:val="endnote text"/>
    <w:basedOn w:val="a1"/>
    <w:link w:val="affff"/>
    <w:uiPriority w:val="99"/>
    <w:semiHidden/>
    <w:unhideWhenUsed/>
    <w:rsid w:val="007F161B"/>
    <w:pPr>
      <w:snapToGrid w:val="0"/>
      <w:jc w:val="left"/>
    </w:pPr>
  </w:style>
  <w:style w:type="character" w:customStyle="1" w:styleId="affff">
    <w:name w:val="文末脚注文字列 (文字)"/>
    <w:basedOn w:val="a2"/>
    <w:link w:val="afffe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8">
    <w:name w:val="Body Text 2"/>
    <w:basedOn w:val="a1"/>
    <w:link w:val="29"/>
    <w:uiPriority w:val="99"/>
    <w:semiHidden/>
    <w:unhideWhenUsed/>
    <w:rsid w:val="007F161B"/>
    <w:pPr>
      <w:spacing w:line="480" w:lineRule="auto"/>
    </w:pPr>
  </w:style>
  <w:style w:type="character" w:customStyle="1" w:styleId="29">
    <w:name w:val="本文 2 (文字)"/>
    <w:basedOn w:val="a2"/>
    <w:link w:val="28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6">
    <w:name w:val="Body Text 3"/>
    <w:basedOn w:val="a1"/>
    <w:link w:val="37"/>
    <w:uiPriority w:val="99"/>
    <w:semiHidden/>
    <w:unhideWhenUsed/>
    <w:rsid w:val="007F161B"/>
    <w:rPr>
      <w:sz w:val="16"/>
      <w:szCs w:val="16"/>
    </w:rPr>
  </w:style>
  <w:style w:type="character" w:customStyle="1" w:styleId="37">
    <w:name w:val="本文 3 (文字)"/>
    <w:basedOn w:val="a2"/>
    <w:link w:val="36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0">
    <w:name w:val="Body Text Indent"/>
    <w:basedOn w:val="a1"/>
    <w:link w:val="affff1"/>
    <w:uiPriority w:val="99"/>
    <w:semiHidden/>
    <w:unhideWhenUsed/>
    <w:rsid w:val="007F161B"/>
    <w:pPr>
      <w:ind w:leftChars="400" w:left="851"/>
    </w:pPr>
  </w:style>
  <w:style w:type="character" w:customStyle="1" w:styleId="affff1">
    <w:name w:val="本文インデント (文字)"/>
    <w:basedOn w:val="a2"/>
    <w:link w:val="affff0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a">
    <w:name w:val="Body Text Indent 2"/>
    <w:basedOn w:val="a1"/>
    <w:link w:val="2b"/>
    <w:uiPriority w:val="99"/>
    <w:semiHidden/>
    <w:unhideWhenUsed/>
    <w:rsid w:val="007F161B"/>
    <w:pPr>
      <w:spacing w:line="480" w:lineRule="auto"/>
      <w:ind w:leftChars="400" w:left="851"/>
    </w:pPr>
  </w:style>
  <w:style w:type="character" w:customStyle="1" w:styleId="2b">
    <w:name w:val="本文インデント 2 (文字)"/>
    <w:basedOn w:val="a2"/>
    <w:link w:val="2a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8">
    <w:name w:val="Body Text Indent 3"/>
    <w:basedOn w:val="a1"/>
    <w:link w:val="39"/>
    <w:uiPriority w:val="99"/>
    <w:semiHidden/>
    <w:unhideWhenUsed/>
    <w:rsid w:val="007F161B"/>
    <w:pPr>
      <w:ind w:leftChars="400" w:left="851"/>
    </w:pPr>
    <w:rPr>
      <w:sz w:val="16"/>
      <w:szCs w:val="16"/>
    </w:rPr>
  </w:style>
  <w:style w:type="character" w:customStyle="1" w:styleId="39">
    <w:name w:val="本文インデント 3 (文字)"/>
    <w:basedOn w:val="a2"/>
    <w:link w:val="38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2">
    <w:name w:val="Body Text First Indent"/>
    <w:basedOn w:val="a8"/>
    <w:link w:val="affff3"/>
    <w:uiPriority w:val="99"/>
    <w:semiHidden/>
    <w:unhideWhenUsed/>
    <w:rsid w:val="007F161B"/>
    <w:pPr>
      <w:spacing w:after="0"/>
      <w:ind w:firstLineChars="100" w:firstLine="210"/>
    </w:pPr>
  </w:style>
  <w:style w:type="character" w:customStyle="1" w:styleId="a9">
    <w:name w:val="本文 (文字)"/>
    <w:basedOn w:val="a2"/>
    <w:link w:val="a8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affff3">
    <w:name w:val="本文字下げ (文字)"/>
    <w:basedOn w:val="a9"/>
    <w:link w:val="affff2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c">
    <w:name w:val="Body Text First Indent 2"/>
    <w:basedOn w:val="affff0"/>
    <w:link w:val="2d"/>
    <w:uiPriority w:val="99"/>
    <w:semiHidden/>
    <w:unhideWhenUsed/>
    <w:rsid w:val="007F161B"/>
    <w:pPr>
      <w:ind w:firstLineChars="100" w:firstLine="210"/>
    </w:pPr>
  </w:style>
  <w:style w:type="character" w:customStyle="1" w:styleId="2d">
    <w:name w:val="本文字下げ 2 (文字)"/>
    <w:basedOn w:val="affff1"/>
    <w:link w:val="2c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12">
    <w:name w:val="toc 1"/>
    <w:basedOn w:val="a1"/>
    <w:next w:val="a1"/>
    <w:autoRedefine/>
    <w:uiPriority w:val="39"/>
    <w:semiHidden/>
    <w:unhideWhenUsed/>
    <w:rsid w:val="007F161B"/>
  </w:style>
  <w:style w:type="paragraph" w:styleId="2e">
    <w:name w:val="toc 2"/>
    <w:basedOn w:val="a1"/>
    <w:next w:val="a1"/>
    <w:autoRedefine/>
    <w:uiPriority w:val="39"/>
    <w:semiHidden/>
    <w:unhideWhenUsed/>
    <w:rsid w:val="007F161B"/>
    <w:pPr>
      <w:ind w:leftChars="100" w:left="200"/>
    </w:pPr>
  </w:style>
  <w:style w:type="paragraph" w:styleId="3a">
    <w:name w:val="toc 3"/>
    <w:basedOn w:val="a1"/>
    <w:next w:val="a1"/>
    <w:autoRedefine/>
    <w:uiPriority w:val="39"/>
    <w:semiHidden/>
    <w:unhideWhenUsed/>
    <w:rsid w:val="007F161B"/>
    <w:pPr>
      <w:ind w:leftChars="200" w:left="400"/>
    </w:pPr>
  </w:style>
  <w:style w:type="paragraph" w:styleId="46">
    <w:name w:val="toc 4"/>
    <w:basedOn w:val="a1"/>
    <w:next w:val="a1"/>
    <w:autoRedefine/>
    <w:uiPriority w:val="39"/>
    <w:semiHidden/>
    <w:unhideWhenUsed/>
    <w:rsid w:val="007F161B"/>
    <w:pPr>
      <w:ind w:leftChars="300" w:left="600"/>
    </w:pPr>
  </w:style>
  <w:style w:type="paragraph" w:styleId="56">
    <w:name w:val="toc 5"/>
    <w:basedOn w:val="a1"/>
    <w:next w:val="a1"/>
    <w:autoRedefine/>
    <w:uiPriority w:val="39"/>
    <w:semiHidden/>
    <w:unhideWhenUsed/>
    <w:rsid w:val="007F161B"/>
    <w:pPr>
      <w:ind w:leftChars="400" w:left="800"/>
    </w:pPr>
  </w:style>
  <w:style w:type="paragraph" w:styleId="62">
    <w:name w:val="toc 6"/>
    <w:basedOn w:val="a1"/>
    <w:next w:val="a1"/>
    <w:autoRedefine/>
    <w:uiPriority w:val="39"/>
    <w:semiHidden/>
    <w:unhideWhenUsed/>
    <w:rsid w:val="007F161B"/>
    <w:pPr>
      <w:ind w:leftChars="500" w:left="1000"/>
    </w:pPr>
  </w:style>
  <w:style w:type="paragraph" w:styleId="72">
    <w:name w:val="toc 7"/>
    <w:basedOn w:val="a1"/>
    <w:next w:val="a1"/>
    <w:autoRedefine/>
    <w:uiPriority w:val="39"/>
    <w:semiHidden/>
    <w:unhideWhenUsed/>
    <w:rsid w:val="007F161B"/>
    <w:pPr>
      <w:ind w:leftChars="600" w:left="1200"/>
    </w:pPr>
  </w:style>
  <w:style w:type="paragraph" w:styleId="82">
    <w:name w:val="toc 8"/>
    <w:basedOn w:val="a1"/>
    <w:next w:val="a1"/>
    <w:autoRedefine/>
    <w:uiPriority w:val="39"/>
    <w:semiHidden/>
    <w:unhideWhenUsed/>
    <w:rsid w:val="007F161B"/>
    <w:pPr>
      <w:ind w:leftChars="700" w:left="1400"/>
    </w:pPr>
  </w:style>
  <w:style w:type="paragraph" w:styleId="92">
    <w:name w:val="toc 9"/>
    <w:basedOn w:val="a1"/>
    <w:next w:val="a1"/>
    <w:autoRedefine/>
    <w:uiPriority w:val="39"/>
    <w:semiHidden/>
    <w:unhideWhenUsed/>
    <w:rsid w:val="007F161B"/>
    <w:pPr>
      <w:ind w:leftChars="800" w:left="1600"/>
    </w:pPr>
  </w:style>
  <w:style w:type="paragraph" w:styleId="affff4">
    <w:name w:val="TOC Heading"/>
    <w:basedOn w:val="1"/>
    <w:next w:val="a1"/>
    <w:uiPriority w:val="39"/>
    <w:semiHidden/>
    <w:unhideWhenUsed/>
    <w:qFormat/>
    <w:rsid w:val="007F161B"/>
    <w:pPr>
      <w:outlineLvl w:val="9"/>
    </w:pPr>
  </w:style>
  <w:style w:type="character" w:styleId="affff5">
    <w:name w:val="annotation reference"/>
    <w:basedOn w:val="a2"/>
    <w:uiPriority w:val="99"/>
    <w:semiHidden/>
    <w:unhideWhenUsed/>
    <w:rsid w:val="00BF525D"/>
    <w:rPr>
      <w:sz w:val="18"/>
      <w:szCs w:val="18"/>
    </w:rPr>
  </w:style>
  <w:style w:type="character" w:styleId="affff6">
    <w:name w:val="Strong"/>
    <w:basedOn w:val="a2"/>
    <w:uiPriority w:val="22"/>
    <w:qFormat/>
    <w:rsid w:val="00093A58"/>
    <w:rPr>
      <w:b/>
      <w:bCs/>
    </w:rPr>
  </w:style>
  <w:style w:type="character" w:styleId="affff7">
    <w:name w:val="Unresolved Mention"/>
    <w:basedOn w:val="a2"/>
    <w:uiPriority w:val="99"/>
    <w:semiHidden/>
    <w:unhideWhenUsed/>
    <w:rsid w:val="00414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11411\Downloads\&#21330;&#26989;&#30740;&#31350;&#26412;&#30330;&#34920;&#12524;&#12472;&#12517;&#12513;&#12486;&#12531;&#12503;&#12524;&#12540;&#12488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B87B2-A5C9-423E-9FB3-E46FC819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卒業研究本発表レジュメテンプレート.dotx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2024-09-24T01:32:00Z</dcterms:created>
  <dcterms:modified xsi:type="dcterms:W3CDTF">2024-11-11T11:00:00Z</dcterms:modified>
</cp:coreProperties>
</file>